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06A8F" w14:textId="4EE1ABBE" w:rsidR="002443CB" w:rsidRPr="00510C2A" w:rsidRDefault="00993434" w:rsidP="002443CB">
      <w:pPr>
        <w:tabs>
          <w:tab w:val="left" w:pos="10440"/>
        </w:tabs>
        <w:jc w:val="center"/>
        <w:rPr>
          <w:rFonts w:ascii="Garamond" w:hAnsi="Garamond" w:cs="Times New Roman"/>
          <w:b/>
          <w:sz w:val="48"/>
          <w:szCs w:val="48"/>
        </w:rPr>
      </w:pPr>
      <w:r>
        <w:rPr>
          <w:rFonts w:ascii="Garamond" w:hAnsi="Garamond" w:cs="Times New Roman"/>
          <w:b/>
          <w:sz w:val="48"/>
          <w:szCs w:val="48"/>
        </w:rPr>
        <w:t>ALAN Z. CHEN</w:t>
      </w:r>
    </w:p>
    <w:p w14:paraId="3B0BDAC0" w14:textId="7AC878F0" w:rsidR="00A07409" w:rsidRDefault="00993434" w:rsidP="00A07409">
      <w:pPr>
        <w:spacing w:line="276" w:lineRule="auto"/>
        <w:jc w:val="center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13521 Silver Ivy Lane San Diego</w:t>
      </w:r>
      <w:r w:rsidR="00C80F04">
        <w:rPr>
          <w:rFonts w:ascii="Garamond" w:hAnsi="Garamond" w:cs="Times New Roman"/>
          <w:sz w:val="22"/>
          <w:szCs w:val="22"/>
        </w:rPr>
        <w:t xml:space="preserve">, CA </w:t>
      </w:r>
      <w:r>
        <w:rPr>
          <w:rFonts w:ascii="Garamond" w:hAnsi="Garamond" w:cs="Times New Roman"/>
          <w:sz w:val="22"/>
          <w:szCs w:val="22"/>
        </w:rPr>
        <w:t>92129</w:t>
      </w:r>
      <w:r w:rsidR="00501F34">
        <w:rPr>
          <w:rFonts w:ascii="Garamond" w:hAnsi="Garamond" w:cs="Times New Roman"/>
          <w:sz w:val="22"/>
          <w:szCs w:val="22"/>
        </w:rPr>
        <w:t xml:space="preserve"> </w:t>
      </w:r>
      <w:r w:rsidR="00912E59">
        <w:rPr>
          <w:rFonts w:ascii="Garamond" w:hAnsi="Garamond" w:cs="Times New Roman"/>
          <w:sz w:val="22"/>
          <w:szCs w:val="22"/>
        </w:rPr>
        <w:t>|</w:t>
      </w:r>
      <w:r w:rsidR="002443CB" w:rsidRPr="00510C2A">
        <w:rPr>
          <w:rFonts w:ascii="Garamond" w:hAnsi="Garamond" w:cs="Times New Roman"/>
          <w:sz w:val="22"/>
          <w:szCs w:val="22"/>
        </w:rPr>
        <w:t xml:space="preserve"> (</w:t>
      </w:r>
      <w:r>
        <w:rPr>
          <w:rFonts w:ascii="Garamond" w:hAnsi="Garamond" w:cs="Times New Roman"/>
          <w:sz w:val="22"/>
          <w:szCs w:val="22"/>
        </w:rPr>
        <w:t>858) 207</w:t>
      </w:r>
      <w:r w:rsidR="002443CB" w:rsidRPr="00510C2A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8890</w:t>
      </w:r>
      <w:r w:rsidR="00934AF8" w:rsidRPr="00510C2A">
        <w:rPr>
          <w:rFonts w:ascii="Garamond" w:hAnsi="Garamond" w:cs="Times New Roman"/>
          <w:sz w:val="22"/>
          <w:szCs w:val="22"/>
        </w:rPr>
        <w:t xml:space="preserve"> </w:t>
      </w:r>
      <w:r w:rsidR="00912E59">
        <w:rPr>
          <w:rFonts w:ascii="Garamond" w:hAnsi="Garamond" w:cs="Times New Roman"/>
          <w:sz w:val="22"/>
          <w:szCs w:val="22"/>
        </w:rPr>
        <w:t>|</w:t>
      </w:r>
      <w:r w:rsidR="002443CB" w:rsidRPr="00510C2A">
        <w:rPr>
          <w:rFonts w:ascii="Garamond" w:hAnsi="Garamond" w:cs="Times New Roman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Garamond" w:hAnsi="Garamond" w:cs="Times New Roman"/>
            <w:sz w:val="22"/>
            <w:szCs w:val="22"/>
          </w:rPr>
          <w:t>alanchen832@gmail.com</w:t>
        </w:r>
      </w:hyperlink>
      <w:r w:rsidR="000F5E39">
        <w:rPr>
          <w:rFonts w:ascii="Garamond" w:hAnsi="Garamond" w:cs="Times New Roman"/>
          <w:sz w:val="22"/>
          <w:szCs w:val="22"/>
        </w:rPr>
        <w:t xml:space="preserve"> </w:t>
      </w:r>
      <w:r w:rsidR="002443CB" w:rsidRPr="00510C2A">
        <w:rPr>
          <w:rFonts w:ascii="Garamond" w:hAnsi="Garamond" w:cs="Times New Roman"/>
          <w:sz w:val="22"/>
          <w:szCs w:val="22"/>
        </w:rPr>
        <w:t xml:space="preserve"> </w:t>
      </w:r>
    </w:p>
    <w:p w14:paraId="0271E1A2" w14:textId="4B3E6B3F" w:rsidR="00501F34" w:rsidRPr="00510C2A" w:rsidRDefault="00993434" w:rsidP="00A07409">
      <w:pPr>
        <w:spacing w:line="276" w:lineRule="auto"/>
        <w:jc w:val="center"/>
        <w:rPr>
          <w:rFonts w:ascii="Garamond" w:hAnsi="Garamond" w:cs="Times New Roman"/>
          <w:sz w:val="22"/>
          <w:szCs w:val="22"/>
        </w:rPr>
      </w:pPr>
      <w:hyperlink r:id="rId9" w:history="1">
        <w:r w:rsidRPr="00417A2E">
          <w:rPr>
            <w:rStyle w:val="Hyperlink"/>
            <w:rFonts w:ascii="Garamond" w:hAnsi="Garamond" w:cs="Times New Roman"/>
            <w:sz w:val="22"/>
            <w:szCs w:val="22"/>
          </w:rPr>
          <w:t>www.linkedin.com/in/alanchenz/</w:t>
        </w:r>
      </w:hyperlink>
      <w:r w:rsidR="00501F34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www.github.com/alanchenz</w:t>
      </w:r>
      <w:r w:rsidR="00501F34">
        <w:rPr>
          <w:rFonts w:ascii="Garamond" w:hAnsi="Garamond" w:cs="Times New Roman"/>
          <w:sz w:val="22"/>
          <w:szCs w:val="22"/>
        </w:rPr>
        <w:t xml:space="preserve"> </w:t>
      </w:r>
    </w:p>
    <w:p w14:paraId="1F6D5DA6" w14:textId="582A061E" w:rsidR="002443CB" w:rsidRPr="002D4376" w:rsidRDefault="002443CB" w:rsidP="002443CB">
      <w:pPr>
        <w:pBdr>
          <w:top w:val="single" w:sz="2" w:space="1" w:color="auto"/>
          <w:bottom w:val="single" w:sz="2" w:space="1" w:color="auto"/>
        </w:pBdr>
        <w:jc w:val="both"/>
        <w:rPr>
          <w:rFonts w:ascii="Garamond" w:hAnsi="Garamond" w:cs="Times New Roman"/>
          <w:b/>
          <w:sz w:val="26"/>
          <w:szCs w:val="26"/>
        </w:rPr>
      </w:pPr>
      <w:r w:rsidRPr="002D4376">
        <w:rPr>
          <w:rFonts w:ascii="Garamond" w:hAnsi="Garamond" w:cs="Times New Roman"/>
          <w:b/>
          <w:sz w:val="26"/>
          <w:szCs w:val="26"/>
        </w:rPr>
        <w:t>E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D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U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C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A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T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I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O</w:t>
      </w:r>
      <w:r w:rsidR="0042153A" w:rsidRPr="002D4376">
        <w:rPr>
          <w:rFonts w:ascii="Garamond" w:hAnsi="Garamond" w:cs="Times New Roman"/>
          <w:b/>
          <w:sz w:val="26"/>
          <w:szCs w:val="26"/>
        </w:rPr>
        <w:t xml:space="preserve"> </w:t>
      </w:r>
      <w:r w:rsidRPr="002D4376">
        <w:rPr>
          <w:rFonts w:ascii="Garamond" w:hAnsi="Garamond" w:cs="Times New Roman"/>
          <w:b/>
          <w:sz w:val="26"/>
          <w:szCs w:val="26"/>
        </w:rPr>
        <w:t>N</w:t>
      </w:r>
    </w:p>
    <w:p w14:paraId="41AE682B" w14:textId="1942E601" w:rsidR="002443CB" w:rsidRPr="00510C2A" w:rsidRDefault="00993434" w:rsidP="002443CB">
      <w:pPr>
        <w:tabs>
          <w:tab w:val="right" w:pos="11070"/>
        </w:tabs>
        <w:spacing w:before="12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University of California, San Diego</w:t>
      </w:r>
      <w:r w:rsidR="00510C2A" w:rsidRPr="00510C2A">
        <w:rPr>
          <w:rFonts w:ascii="Garamond" w:hAnsi="Garamond" w:cs="Times New Roman"/>
          <w:b/>
          <w:sz w:val="22"/>
          <w:szCs w:val="22"/>
        </w:rPr>
        <w:tab/>
      </w:r>
    </w:p>
    <w:p w14:paraId="38D70665" w14:textId="74FF7513" w:rsidR="00380F8A" w:rsidRPr="000409D9" w:rsidRDefault="00380F8A" w:rsidP="00380F8A">
      <w:pPr>
        <w:tabs>
          <w:tab w:val="right" w:pos="11070"/>
        </w:tabs>
        <w:ind w:left="360"/>
        <w:rPr>
          <w:rFonts w:ascii="Garamond" w:hAnsi="Garamond" w:cs="Garamond"/>
          <w:position w:val="1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</w:t>
      </w:r>
      <w:r w:rsidR="00C37448">
        <w:rPr>
          <w:rFonts w:ascii="Garamond" w:hAnsi="Garamond" w:cs="Times New Roman"/>
          <w:sz w:val="22"/>
          <w:szCs w:val="22"/>
        </w:rPr>
        <w:t>.S.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287BA9">
        <w:rPr>
          <w:rFonts w:ascii="Garamond" w:hAnsi="Garamond" w:cs="Times New Roman"/>
          <w:sz w:val="22"/>
          <w:szCs w:val="22"/>
        </w:rPr>
        <w:t xml:space="preserve">Computer Science </w:t>
      </w:r>
      <w:r w:rsidRPr="000409D9">
        <w:rPr>
          <w:rFonts w:ascii="Garamond" w:hAnsi="Garamond" w:cs="Times New Roman"/>
          <w:sz w:val="22"/>
          <w:szCs w:val="22"/>
        </w:rPr>
        <w:tab/>
      </w:r>
      <w:r w:rsidR="00993434">
        <w:rPr>
          <w:rFonts w:ascii="Garamond" w:hAnsi="Garamond" w:cs="Times New Roman"/>
          <w:sz w:val="22"/>
          <w:szCs w:val="22"/>
        </w:rPr>
        <w:t>San Diego</w:t>
      </w:r>
      <w:r>
        <w:rPr>
          <w:rFonts w:ascii="Garamond" w:hAnsi="Garamond" w:cs="Times New Roman"/>
          <w:sz w:val="22"/>
          <w:szCs w:val="22"/>
        </w:rPr>
        <w:t>, CA</w:t>
      </w:r>
      <w:r w:rsidRPr="000409D9">
        <w:rPr>
          <w:rFonts w:ascii="Garamond" w:hAnsi="Garamond" w:cs="Garamond"/>
          <w:position w:val="1"/>
          <w:sz w:val="22"/>
          <w:szCs w:val="22"/>
        </w:rPr>
        <w:t xml:space="preserve"> </w:t>
      </w:r>
    </w:p>
    <w:p w14:paraId="4A3B9589" w14:textId="1ADC45CD" w:rsidR="00A07409" w:rsidRDefault="00993434" w:rsidP="000409D9">
      <w:pPr>
        <w:tabs>
          <w:tab w:val="right" w:pos="11070"/>
        </w:tabs>
        <w:spacing w:line="360" w:lineRule="auto"/>
        <w:ind w:left="360"/>
        <w:rPr>
          <w:rFonts w:ascii="Garamond" w:hAnsi="Garamond" w:cs="Garamond"/>
          <w:position w:val="1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Cumulative GPA: 3.3</w:t>
      </w:r>
      <w:r w:rsidR="000409D9">
        <w:rPr>
          <w:rFonts w:ascii="Garamond" w:hAnsi="Garamond" w:cs="Times New Roman"/>
          <w:sz w:val="22"/>
          <w:szCs w:val="22"/>
        </w:rPr>
        <w:t>/4.0</w:t>
      </w:r>
      <w:r w:rsidR="000409D9" w:rsidRPr="00456705">
        <w:rPr>
          <w:rFonts w:ascii="Garamond" w:hAnsi="Garamond" w:cs="Times New Roman"/>
          <w:sz w:val="22"/>
          <w:szCs w:val="22"/>
        </w:rPr>
        <w:tab/>
      </w:r>
      <w:r w:rsidR="004C7A4E" w:rsidRPr="000409D9">
        <w:rPr>
          <w:rFonts w:ascii="Garamond" w:hAnsi="Garamond" w:cs="Times New Roman"/>
          <w:sz w:val="22"/>
          <w:szCs w:val="22"/>
        </w:rPr>
        <w:t xml:space="preserve">Expected Graduation: </w:t>
      </w:r>
      <w:r w:rsidR="003303F6">
        <w:rPr>
          <w:rFonts w:ascii="Garamond" w:hAnsi="Garamond" w:cs="Times New Roman"/>
          <w:sz w:val="22"/>
          <w:szCs w:val="22"/>
        </w:rPr>
        <w:t>June</w:t>
      </w:r>
      <w:r w:rsidR="004C7A4E" w:rsidRPr="000409D9">
        <w:rPr>
          <w:rFonts w:ascii="Garamond" w:hAnsi="Garamond" w:cs="Times New Roman"/>
          <w:sz w:val="22"/>
          <w:szCs w:val="22"/>
        </w:rPr>
        <w:t xml:space="preserve"> 201</w:t>
      </w:r>
      <w:r w:rsidR="00C37448">
        <w:rPr>
          <w:rFonts w:ascii="Garamond" w:hAnsi="Garamond" w:cs="Times New Roman"/>
          <w:sz w:val="22"/>
          <w:szCs w:val="22"/>
        </w:rPr>
        <w:t>8</w:t>
      </w:r>
      <w:r w:rsidR="004C7A4E" w:rsidRPr="000409D9">
        <w:rPr>
          <w:rFonts w:ascii="Garamond" w:hAnsi="Garamond" w:cs="Garamond"/>
          <w:position w:val="1"/>
          <w:sz w:val="22"/>
          <w:szCs w:val="22"/>
        </w:rPr>
        <w:t xml:space="preserve">  </w:t>
      </w:r>
    </w:p>
    <w:p w14:paraId="1E4FC74D" w14:textId="48D03A40" w:rsidR="0042153A" w:rsidRPr="00993434" w:rsidRDefault="00A07409" w:rsidP="00800092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 xml:space="preserve">Notable Courses: </w:t>
      </w:r>
      <w:r w:rsidR="00993434">
        <w:rPr>
          <w:rFonts w:ascii="Garamond" w:hAnsi="Garamond" w:cs="Times New Roman"/>
          <w:sz w:val="22"/>
          <w:szCs w:val="22"/>
        </w:rPr>
        <w:t xml:space="preserve">Data Structures, Algorithms, Database Systems, Programming Languages/Paradigms, Computability </w:t>
      </w:r>
    </w:p>
    <w:p w14:paraId="68F545B5" w14:textId="60917F5F" w:rsidR="001D04B4" w:rsidRPr="00456705" w:rsidRDefault="001D04B4" w:rsidP="001D04B4">
      <w:pPr>
        <w:tabs>
          <w:tab w:val="right" w:pos="1107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Garamond"/>
          <w:position w:val="1"/>
          <w:sz w:val="22"/>
          <w:szCs w:val="22"/>
        </w:rPr>
        <w:t>Theorem, Operating Systems, Computer Architecture, Artificial Intelligence, Data Science</w:t>
      </w:r>
      <w:r>
        <w:rPr>
          <w:rFonts w:ascii="Garamond" w:hAnsi="Garamond" w:cs="Garamond"/>
          <w:b/>
          <w:position w:val="1"/>
          <w:sz w:val="22"/>
          <w:szCs w:val="22"/>
        </w:rPr>
        <w:t xml:space="preserve"> </w:t>
      </w:r>
    </w:p>
    <w:p w14:paraId="628F0FE0" w14:textId="193828D1" w:rsidR="002C6ADF" w:rsidRPr="002D4376" w:rsidRDefault="00B4398A" w:rsidP="002C6ADF">
      <w:pPr>
        <w:pBdr>
          <w:top w:val="single" w:sz="2" w:space="1" w:color="auto"/>
          <w:bottom w:val="single" w:sz="2" w:space="1" w:color="auto"/>
        </w:pBdr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S K I L L S </w:t>
      </w:r>
    </w:p>
    <w:p w14:paraId="2560E09D" w14:textId="3DB1AA32" w:rsidR="002C6ADF" w:rsidRPr="00510C2A" w:rsidRDefault="002F127B" w:rsidP="002C6ADF">
      <w:pPr>
        <w:tabs>
          <w:tab w:val="right" w:pos="11070"/>
        </w:tabs>
        <w:spacing w:before="120"/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Languages &amp; Frameworks</w:t>
      </w:r>
      <w:r w:rsidR="00B4398A">
        <w:rPr>
          <w:rFonts w:ascii="Garamond" w:hAnsi="Garamond" w:cs="Times New Roman"/>
          <w:b/>
          <w:sz w:val="22"/>
          <w:szCs w:val="22"/>
        </w:rPr>
        <w:t xml:space="preserve">: </w:t>
      </w:r>
      <w:r w:rsidR="00993434">
        <w:rPr>
          <w:rFonts w:ascii="Garamond" w:hAnsi="Garamond" w:cs="Times New Roman"/>
          <w:sz w:val="22"/>
          <w:szCs w:val="22"/>
        </w:rPr>
        <w:t xml:space="preserve">Java, JavaScript, C++, C, Python, Perl, C#, Node.js, AngularJS, MongoDB, MySQL, </w:t>
      </w:r>
      <w:r>
        <w:rPr>
          <w:rFonts w:ascii="Garamond" w:hAnsi="Garamond" w:cs="Times New Roman"/>
          <w:sz w:val="22"/>
          <w:szCs w:val="22"/>
        </w:rPr>
        <w:t>ASP.net</w:t>
      </w:r>
      <w:r w:rsidR="002C6ADF" w:rsidRPr="00510C2A">
        <w:rPr>
          <w:rFonts w:ascii="Garamond" w:hAnsi="Garamond" w:cs="Times New Roman"/>
          <w:b/>
          <w:sz w:val="22"/>
          <w:szCs w:val="22"/>
        </w:rPr>
        <w:tab/>
      </w:r>
    </w:p>
    <w:p w14:paraId="7C4CC668" w14:textId="06E38AD7" w:rsidR="002C6ADF" w:rsidRPr="00456705" w:rsidRDefault="002F127B" w:rsidP="002C6ADF">
      <w:pPr>
        <w:tabs>
          <w:tab w:val="right" w:pos="1107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Garamond"/>
          <w:b/>
          <w:position w:val="1"/>
          <w:sz w:val="22"/>
          <w:szCs w:val="22"/>
        </w:rPr>
        <w:t>Tools</w:t>
      </w:r>
      <w:r w:rsidR="00B4398A">
        <w:rPr>
          <w:rFonts w:ascii="Garamond" w:hAnsi="Garamond" w:cs="Garamond"/>
          <w:b/>
          <w:position w:val="1"/>
          <w:sz w:val="22"/>
          <w:szCs w:val="22"/>
        </w:rPr>
        <w:t>:</w:t>
      </w:r>
      <w:r>
        <w:rPr>
          <w:rFonts w:ascii="Garamond" w:hAnsi="Garamond" w:cs="Garamond"/>
          <w:b/>
          <w:position w:val="1"/>
          <w:sz w:val="22"/>
          <w:szCs w:val="22"/>
        </w:rPr>
        <w:t xml:space="preserve"> </w:t>
      </w:r>
      <w:r>
        <w:rPr>
          <w:rFonts w:ascii="Garamond" w:hAnsi="Garamond" w:cs="Garamond"/>
          <w:position w:val="1"/>
          <w:sz w:val="22"/>
          <w:szCs w:val="22"/>
        </w:rPr>
        <w:t>gdb, Make, Linux, jdb, Junit, Git, Vim, Android Studio, Visual Studio</w:t>
      </w:r>
      <w:r w:rsidR="00B4398A">
        <w:rPr>
          <w:rFonts w:ascii="Garamond" w:hAnsi="Garamond" w:cs="Garamond"/>
          <w:b/>
          <w:position w:val="1"/>
          <w:sz w:val="22"/>
          <w:szCs w:val="22"/>
        </w:rPr>
        <w:t xml:space="preserve"> </w:t>
      </w:r>
    </w:p>
    <w:p w14:paraId="3ACFCFB0" w14:textId="75412D67" w:rsidR="0042153A" w:rsidRPr="00510C2A" w:rsidRDefault="0042153A" w:rsidP="0042153A">
      <w:pPr>
        <w:pStyle w:val="ListParagraph"/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left="0" w:right="10"/>
        <w:rPr>
          <w:rFonts w:ascii="Garamond" w:hAnsi="Garamond" w:cs="Garamond"/>
          <w:sz w:val="26"/>
          <w:szCs w:val="26"/>
        </w:rPr>
      </w:pPr>
      <w:r w:rsidRPr="00510C2A">
        <w:rPr>
          <w:rFonts w:ascii="Garamond" w:hAnsi="Garamond" w:cs="Times"/>
          <w:b/>
          <w:sz w:val="26"/>
          <w:szCs w:val="26"/>
        </w:rPr>
        <w:t xml:space="preserve">E X P E R I E N C E  </w:t>
      </w:r>
    </w:p>
    <w:p w14:paraId="0CBE7F1D" w14:textId="410B92FB" w:rsidR="00800092" w:rsidRPr="00510C2A" w:rsidRDefault="00993434" w:rsidP="00800092">
      <w:pPr>
        <w:tabs>
          <w:tab w:val="right" w:pos="11070"/>
        </w:tabs>
        <w:spacing w:before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Hologic Inc.</w:t>
      </w:r>
      <w:r w:rsidR="00800092" w:rsidRPr="00510C2A">
        <w:rPr>
          <w:rFonts w:ascii="Garamond" w:hAnsi="Garamond" w:cs="Times New Roman"/>
          <w:b/>
          <w:sz w:val="22"/>
          <w:szCs w:val="22"/>
        </w:rPr>
        <w:tab/>
      </w:r>
      <w:r w:rsidR="00800092">
        <w:rPr>
          <w:rFonts w:ascii="Garamond" w:hAnsi="Garamond" w:cs="Times New Roman"/>
          <w:sz w:val="22"/>
          <w:szCs w:val="22"/>
        </w:rPr>
        <w:t>San Diego</w:t>
      </w:r>
      <w:r w:rsidR="00800092" w:rsidRPr="00510C2A">
        <w:rPr>
          <w:rFonts w:ascii="Garamond" w:hAnsi="Garamond" w:cs="Times New Roman"/>
          <w:sz w:val="22"/>
          <w:szCs w:val="22"/>
        </w:rPr>
        <w:t>, CA</w:t>
      </w:r>
    </w:p>
    <w:p w14:paraId="031F2AD2" w14:textId="1B148BF0" w:rsidR="00800092" w:rsidRPr="00510C2A" w:rsidRDefault="00800092" w:rsidP="00800092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 w:rsidRPr="00C6450C">
        <w:rPr>
          <w:rFonts w:ascii="Garamond" w:hAnsi="Garamond" w:cs="Times New Roman"/>
          <w:sz w:val="22"/>
          <w:szCs w:val="22"/>
        </w:rPr>
        <w:t>Software Engineering Intern</w:t>
      </w:r>
      <w:r w:rsidRPr="00510C2A">
        <w:rPr>
          <w:rFonts w:ascii="Garamond" w:hAnsi="Garamond" w:cs="Times New Roman"/>
          <w:i/>
          <w:sz w:val="22"/>
          <w:szCs w:val="22"/>
        </w:rPr>
        <w:t xml:space="preserve">  </w:t>
      </w:r>
      <w:r w:rsidRPr="00510C2A">
        <w:rPr>
          <w:rFonts w:ascii="Garamond" w:hAnsi="Garamond" w:cs="Times New Roman"/>
          <w:sz w:val="22"/>
          <w:szCs w:val="22"/>
        </w:rPr>
        <w:tab/>
      </w:r>
      <w:r>
        <w:rPr>
          <w:rFonts w:ascii="Garamond" w:hAnsi="Garamond" w:cs="Times New Roman"/>
          <w:i/>
          <w:sz w:val="22"/>
          <w:szCs w:val="22"/>
        </w:rPr>
        <w:t>Jun 2016</w:t>
      </w:r>
      <w:r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>
        <w:rPr>
          <w:rFonts w:ascii="Garamond" w:hAnsi="Garamond" w:cs="Times New Roman"/>
          <w:i/>
          <w:sz w:val="22"/>
          <w:szCs w:val="22"/>
        </w:rPr>
        <w:t>Aug 2016</w:t>
      </w:r>
    </w:p>
    <w:p w14:paraId="7DDFEDFE" w14:textId="77777777" w:rsidR="00BA4FFE" w:rsidRPr="00BA4FFE" w:rsidRDefault="00BA4FFE" w:rsidP="00BA4FFE">
      <w:pPr>
        <w:pStyle w:val="ListParagraph"/>
        <w:numPr>
          <w:ilvl w:val="0"/>
          <w:numId w:val="9"/>
        </w:numPr>
        <w:spacing w:line="235" w:lineRule="auto"/>
        <w:ind w:right="280"/>
        <w:jc w:val="both"/>
        <w:rPr>
          <w:rFonts w:ascii="Garamond" w:hAnsi="Garamond"/>
        </w:rPr>
      </w:pPr>
      <w:r w:rsidRPr="00BA4FFE">
        <w:rPr>
          <w:rFonts w:ascii="Garamond" w:eastAsia="Times New Roman" w:hAnsi="Garamond" w:cs="Times New Roman"/>
          <w:sz w:val="22"/>
          <w:szCs w:val="22"/>
        </w:rPr>
        <w:t>Created a web-based lab tool that displays medical test results in tables and graphs with Node.js, C#, MongoDB, and Google Charts</w:t>
      </w:r>
    </w:p>
    <w:p w14:paraId="12BA1EC4" w14:textId="77777777" w:rsidR="00BA4FFE" w:rsidRPr="00BA4FFE" w:rsidRDefault="00BA4FFE" w:rsidP="00BA4FFE">
      <w:pPr>
        <w:spacing w:line="27" w:lineRule="exact"/>
        <w:rPr>
          <w:rFonts w:ascii="Garamond" w:hAnsi="Garamond"/>
        </w:rPr>
      </w:pPr>
    </w:p>
    <w:p w14:paraId="093AF17D" w14:textId="29398126" w:rsidR="00BA4FFE" w:rsidRPr="00BA4FFE" w:rsidRDefault="00BA4FFE" w:rsidP="00BA4FFE">
      <w:pPr>
        <w:pStyle w:val="ListParagraph"/>
        <w:numPr>
          <w:ilvl w:val="0"/>
          <w:numId w:val="9"/>
        </w:numPr>
        <w:spacing w:line="235" w:lineRule="auto"/>
        <w:ind w:right="240"/>
        <w:jc w:val="both"/>
        <w:rPr>
          <w:rFonts w:ascii="Garamond" w:hAnsi="Garamond"/>
        </w:rPr>
      </w:pPr>
      <w:r w:rsidRPr="00BA4FFE">
        <w:rPr>
          <w:rFonts w:ascii="Garamond" w:eastAsia="Times New Roman" w:hAnsi="Garamond" w:cs="Times New Roman"/>
          <w:sz w:val="22"/>
          <w:szCs w:val="22"/>
        </w:rPr>
        <w:t>Researched pros/cons of various client-side and server-side architectures (JavaScript, AngularJS, Express.js) for cross-platform</w:t>
      </w:r>
      <w:r w:rsidR="002F127B">
        <w:rPr>
          <w:rFonts w:ascii="Garamond" w:eastAsia="Times New Roman" w:hAnsi="Garamond" w:cs="Times New Roman"/>
          <w:sz w:val="22"/>
          <w:szCs w:val="22"/>
        </w:rPr>
        <w:t xml:space="preserve"> lab tool</w:t>
      </w:r>
      <w:r w:rsidRPr="00BA4FFE">
        <w:rPr>
          <w:rFonts w:ascii="Garamond" w:eastAsia="Times New Roman" w:hAnsi="Garamond" w:cs="Times New Roman"/>
          <w:sz w:val="22"/>
          <w:szCs w:val="22"/>
        </w:rPr>
        <w:t xml:space="preserve"> integration</w:t>
      </w:r>
    </w:p>
    <w:p w14:paraId="354F094D" w14:textId="77777777" w:rsidR="00BA4FFE" w:rsidRPr="00BA4FFE" w:rsidRDefault="00BA4FFE" w:rsidP="00BA4FFE">
      <w:pPr>
        <w:spacing w:line="26" w:lineRule="exact"/>
        <w:rPr>
          <w:rFonts w:ascii="Garamond" w:hAnsi="Garamond"/>
        </w:rPr>
      </w:pPr>
    </w:p>
    <w:p w14:paraId="34248DFD" w14:textId="727C8930" w:rsidR="00BA4FFE" w:rsidRPr="00BA4FFE" w:rsidRDefault="002F127B" w:rsidP="00BA4FFE">
      <w:pPr>
        <w:pStyle w:val="ListParagraph"/>
        <w:numPr>
          <w:ilvl w:val="0"/>
          <w:numId w:val="9"/>
        </w:numPr>
        <w:spacing w:line="235" w:lineRule="auto"/>
        <w:ind w:right="660"/>
        <w:jc w:val="both"/>
        <w:rPr>
          <w:rFonts w:ascii="Garamond" w:hAnsi="Garamond"/>
        </w:rPr>
      </w:pPr>
      <w:r>
        <w:rPr>
          <w:rFonts w:ascii="Garamond" w:eastAsia="Times New Roman" w:hAnsi="Garamond" w:cs="Times New Roman"/>
          <w:sz w:val="22"/>
          <w:szCs w:val="22"/>
        </w:rPr>
        <w:t>Developed tools in C# to</w:t>
      </w:r>
      <w:r w:rsidR="00BA4FFE" w:rsidRPr="00BA4FFE">
        <w:rPr>
          <w:rFonts w:ascii="Garamond" w:eastAsia="Times New Roman" w:hAnsi="Garamond" w:cs="Times New Roman"/>
          <w:sz w:val="22"/>
          <w:szCs w:val="22"/>
        </w:rPr>
        <w:t xml:space="preserve"> identify where spikes in hindering activity occur when runni</w:t>
      </w:r>
      <w:r>
        <w:rPr>
          <w:rFonts w:ascii="Garamond" w:eastAsia="Times New Roman" w:hAnsi="Garamond" w:cs="Times New Roman"/>
          <w:sz w:val="22"/>
          <w:szCs w:val="22"/>
        </w:rPr>
        <w:t xml:space="preserve">ng the testing machines </w:t>
      </w:r>
    </w:p>
    <w:p w14:paraId="1E42BFBB" w14:textId="6D4A6C70" w:rsidR="002475FA" w:rsidRPr="00510C2A" w:rsidRDefault="00993434" w:rsidP="002475FA">
      <w:pPr>
        <w:tabs>
          <w:tab w:val="right" w:pos="11070"/>
        </w:tabs>
        <w:spacing w:before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EMC Corporation</w:t>
      </w:r>
      <w:r w:rsidR="002475FA" w:rsidRPr="00510C2A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sz w:val="22"/>
          <w:szCs w:val="22"/>
        </w:rPr>
        <w:t>Beijing, China</w:t>
      </w:r>
    </w:p>
    <w:p w14:paraId="01C22EB2" w14:textId="35C7B10F" w:rsidR="002475FA" w:rsidRPr="00510C2A" w:rsidRDefault="00BA4FFE" w:rsidP="00F07908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Software</w:t>
      </w:r>
      <w:r w:rsidR="00287BA9" w:rsidRPr="00C6450C">
        <w:rPr>
          <w:rFonts w:ascii="Garamond" w:hAnsi="Garamond" w:cs="Times New Roman"/>
          <w:sz w:val="22"/>
          <w:szCs w:val="22"/>
        </w:rPr>
        <w:t xml:space="preserve"> Intern</w:t>
      </w:r>
      <w:r w:rsidR="002475FA" w:rsidRPr="00510C2A">
        <w:rPr>
          <w:rFonts w:ascii="Garamond" w:hAnsi="Garamond" w:cs="Times New Roman"/>
          <w:i/>
          <w:sz w:val="22"/>
          <w:szCs w:val="22"/>
        </w:rPr>
        <w:t xml:space="preserve">  </w:t>
      </w:r>
      <w:r w:rsidR="002475FA" w:rsidRPr="00510C2A">
        <w:rPr>
          <w:rFonts w:ascii="Garamond" w:hAnsi="Garamond" w:cs="Times New Roman"/>
          <w:sz w:val="22"/>
          <w:szCs w:val="22"/>
        </w:rPr>
        <w:tab/>
      </w:r>
      <w:r w:rsidR="00287BA9">
        <w:rPr>
          <w:rFonts w:ascii="Garamond" w:hAnsi="Garamond" w:cs="Times New Roman"/>
          <w:i/>
          <w:sz w:val="22"/>
          <w:szCs w:val="22"/>
        </w:rPr>
        <w:t>Jun 2015</w:t>
      </w:r>
      <w:r w:rsidR="006F6448"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 w:rsidR="00287BA9">
        <w:rPr>
          <w:rFonts w:ascii="Garamond" w:hAnsi="Garamond" w:cs="Times New Roman"/>
          <w:i/>
          <w:sz w:val="22"/>
          <w:szCs w:val="22"/>
        </w:rPr>
        <w:t>Aug 2015</w:t>
      </w:r>
    </w:p>
    <w:p w14:paraId="46156848" w14:textId="07EAA63C" w:rsidR="00BA4FFE" w:rsidRPr="00BA4FFE" w:rsidRDefault="00BA4FFE" w:rsidP="00BA4FFE">
      <w:pPr>
        <w:pStyle w:val="ListParagraph"/>
        <w:numPr>
          <w:ilvl w:val="0"/>
          <w:numId w:val="10"/>
        </w:numPr>
        <w:spacing w:line="249" w:lineRule="auto"/>
        <w:ind w:right="3020"/>
        <w:rPr>
          <w:rFonts w:ascii="Garamond" w:hAnsi="Garamond"/>
          <w:sz w:val="22"/>
          <w:szCs w:val="22"/>
        </w:rPr>
      </w:pPr>
      <w:r w:rsidRPr="00BA4FFE">
        <w:rPr>
          <w:rFonts w:ascii="Garamond" w:hAnsi="Garamond"/>
          <w:sz w:val="22"/>
          <w:szCs w:val="22"/>
        </w:rPr>
        <w:t>Created automated test scripts for localization</w:t>
      </w:r>
      <w:r w:rsidR="002F127B">
        <w:rPr>
          <w:rFonts w:ascii="Garamond" w:hAnsi="Garamond"/>
          <w:sz w:val="22"/>
          <w:szCs w:val="22"/>
        </w:rPr>
        <w:t xml:space="preserve"> in Perl  </w:t>
      </w:r>
    </w:p>
    <w:p w14:paraId="44DF0A36" w14:textId="60981974" w:rsidR="00BA4FFE" w:rsidRPr="00BA4FFE" w:rsidRDefault="00BA4FFE" w:rsidP="00BA4FFE">
      <w:pPr>
        <w:pStyle w:val="ListParagraph"/>
        <w:numPr>
          <w:ilvl w:val="0"/>
          <w:numId w:val="10"/>
        </w:numPr>
        <w:spacing w:line="249" w:lineRule="auto"/>
        <w:ind w:right="3020"/>
        <w:rPr>
          <w:rFonts w:ascii="Garamond" w:hAnsi="Garamond"/>
          <w:sz w:val="22"/>
          <w:szCs w:val="22"/>
        </w:rPr>
      </w:pPr>
      <w:r w:rsidRPr="00BA4FFE">
        <w:rPr>
          <w:rFonts w:ascii="Garamond" w:hAnsi="Garamond"/>
          <w:sz w:val="22"/>
          <w:szCs w:val="22"/>
        </w:rPr>
        <w:t>Parsed various file types and converted them to XML</w:t>
      </w:r>
    </w:p>
    <w:p w14:paraId="722ADE60" w14:textId="4044E500" w:rsidR="00C356CD" w:rsidRPr="009B6EE5" w:rsidRDefault="00BA4FFE" w:rsidP="009B6EE5">
      <w:pPr>
        <w:tabs>
          <w:tab w:val="right" w:pos="11070"/>
        </w:tabs>
        <w:spacing w:before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Delta Product Corporation</w:t>
      </w:r>
      <w:r w:rsidR="00C356CD" w:rsidRPr="009B6EE5">
        <w:rPr>
          <w:rFonts w:ascii="Garamond" w:hAnsi="Garamond" w:cs="Times New Roman"/>
          <w:b/>
          <w:sz w:val="22"/>
          <w:szCs w:val="22"/>
        </w:rPr>
        <w:tab/>
      </w:r>
      <w:r w:rsidR="00993434">
        <w:rPr>
          <w:rFonts w:ascii="Garamond" w:hAnsi="Garamond" w:cs="Times New Roman"/>
          <w:sz w:val="22"/>
          <w:szCs w:val="22"/>
        </w:rPr>
        <w:t>San Diego</w:t>
      </w:r>
      <w:r w:rsidR="00C356CD" w:rsidRPr="009B6EE5">
        <w:rPr>
          <w:rFonts w:ascii="Garamond" w:hAnsi="Garamond" w:cs="Times New Roman"/>
          <w:sz w:val="22"/>
          <w:szCs w:val="22"/>
        </w:rPr>
        <w:t>, CA</w:t>
      </w:r>
    </w:p>
    <w:p w14:paraId="71A2082D" w14:textId="7F8C51CF" w:rsidR="00C356CD" w:rsidRPr="00510C2A" w:rsidRDefault="00BA4FFE" w:rsidP="00C356CD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Software Intern</w:t>
      </w:r>
      <w:r w:rsidR="00C356CD" w:rsidRPr="00510C2A">
        <w:rPr>
          <w:rFonts w:ascii="Garamond" w:hAnsi="Garamond" w:cs="Times New Roman"/>
          <w:sz w:val="22"/>
          <w:szCs w:val="22"/>
        </w:rPr>
        <w:tab/>
      </w:r>
      <w:r w:rsidR="00993434">
        <w:rPr>
          <w:rFonts w:ascii="Garamond" w:hAnsi="Garamond" w:cs="Times New Roman"/>
          <w:i/>
          <w:sz w:val="22"/>
          <w:szCs w:val="22"/>
        </w:rPr>
        <w:t>Oct 2013</w:t>
      </w:r>
      <w:r w:rsidR="00C356CD" w:rsidRPr="00510C2A">
        <w:rPr>
          <w:rFonts w:ascii="Garamond" w:hAnsi="Garamond" w:cs="Times New Roman"/>
          <w:i/>
          <w:sz w:val="22"/>
          <w:szCs w:val="22"/>
        </w:rPr>
        <w:t xml:space="preserve"> </w:t>
      </w:r>
      <w:r w:rsidR="006F6448" w:rsidRPr="00510C2A">
        <w:rPr>
          <w:rFonts w:ascii="Garamond" w:hAnsi="Garamond" w:cs="Times New Roman"/>
          <w:i/>
          <w:sz w:val="22"/>
          <w:szCs w:val="22"/>
        </w:rPr>
        <w:t>–</w:t>
      </w:r>
      <w:r w:rsidR="00C356CD" w:rsidRPr="00510C2A">
        <w:rPr>
          <w:rFonts w:ascii="Garamond" w:hAnsi="Garamond" w:cs="Times New Roman"/>
          <w:i/>
          <w:sz w:val="22"/>
          <w:szCs w:val="22"/>
        </w:rPr>
        <w:t xml:space="preserve"> </w:t>
      </w:r>
      <w:r w:rsidR="00993434">
        <w:rPr>
          <w:rFonts w:ascii="Garamond" w:hAnsi="Garamond" w:cs="Times New Roman"/>
          <w:i/>
          <w:sz w:val="22"/>
          <w:szCs w:val="22"/>
        </w:rPr>
        <w:t>Mar 2013</w:t>
      </w:r>
    </w:p>
    <w:p w14:paraId="2E4C78C2" w14:textId="2D4C2FE7" w:rsidR="00DB3F17" w:rsidRPr="00DB3F17" w:rsidRDefault="00DB3F17" w:rsidP="00DB3F17">
      <w:pPr>
        <w:pStyle w:val="ListParagraph"/>
        <w:numPr>
          <w:ilvl w:val="0"/>
          <w:numId w:val="2"/>
        </w:numPr>
        <w:tabs>
          <w:tab w:val="right" w:pos="63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Created Android applications to work with geolocation data and GPS functions to integrate with company tools</w:t>
      </w:r>
      <w:r w:rsidRPr="00DB3F17">
        <w:rPr>
          <w:rFonts w:ascii="Garamond" w:hAnsi="Garamond" w:cs="Times New Roman"/>
          <w:sz w:val="22"/>
          <w:szCs w:val="22"/>
        </w:rPr>
        <w:t xml:space="preserve"> </w:t>
      </w:r>
    </w:p>
    <w:p w14:paraId="3EB06FB5" w14:textId="7ADDE13F" w:rsidR="00A448F6" w:rsidRPr="00510C2A" w:rsidRDefault="005E04C6" w:rsidP="003F6F49">
      <w:pPr>
        <w:pStyle w:val="ListParagraph"/>
        <w:widowControl w:val="0"/>
        <w:pBdr>
          <w:top w:val="single" w:sz="4" w:space="4" w:color="auto"/>
          <w:bottom w:val="single" w:sz="4" w:space="1" w:color="auto"/>
        </w:pBdr>
        <w:autoSpaceDE w:val="0"/>
        <w:autoSpaceDN w:val="0"/>
        <w:adjustRightInd w:val="0"/>
        <w:ind w:left="0" w:right="10"/>
        <w:rPr>
          <w:rFonts w:ascii="Garamond" w:hAnsi="Garamond" w:cs="Garamond"/>
          <w:sz w:val="26"/>
          <w:szCs w:val="26"/>
        </w:rPr>
      </w:pPr>
      <w:r>
        <w:rPr>
          <w:rFonts w:ascii="Garamond" w:hAnsi="Garamond" w:cs="Times"/>
          <w:b/>
          <w:sz w:val="26"/>
          <w:szCs w:val="26"/>
        </w:rPr>
        <w:t>P R O J E C T S</w:t>
      </w:r>
      <w:r w:rsidR="00A448F6" w:rsidRPr="00510C2A">
        <w:rPr>
          <w:rFonts w:ascii="Garamond" w:hAnsi="Garamond" w:cs="Times"/>
          <w:b/>
          <w:sz w:val="26"/>
          <w:szCs w:val="26"/>
        </w:rPr>
        <w:t xml:space="preserve">  </w:t>
      </w:r>
    </w:p>
    <w:p w14:paraId="19B510C1" w14:textId="3724E078" w:rsidR="005E04C6" w:rsidRPr="00510C2A" w:rsidRDefault="002F127B" w:rsidP="005E04C6">
      <w:pPr>
        <w:tabs>
          <w:tab w:val="right" w:pos="11070"/>
        </w:tabs>
        <w:spacing w:before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Broommates</w:t>
      </w:r>
      <w:r w:rsidR="005E04C6">
        <w:rPr>
          <w:rFonts w:ascii="Garamond" w:hAnsi="Garamond" w:cs="Times New Roman"/>
          <w:b/>
          <w:sz w:val="22"/>
          <w:szCs w:val="22"/>
        </w:rPr>
        <w:t xml:space="preserve"> </w:t>
      </w:r>
      <w:r w:rsidR="005E04C6" w:rsidRPr="00510C2A">
        <w:rPr>
          <w:rFonts w:ascii="Garamond" w:hAnsi="Garamond" w:cs="Times New Roman"/>
          <w:sz w:val="22"/>
          <w:szCs w:val="22"/>
        </w:rPr>
        <w:t xml:space="preserve">| </w:t>
      </w:r>
      <w:r>
        <w:rPr>
          <w:rFonts w:ascii="Garamond" w:hAnsi="Garamond" w:cs="Times New Roman"/>
          <w:sz w:val="22"/>
          <w:szCs w:val="22"/>
        </w:rPr>
        <w:t>Android</w:t>
      </w:r>
      <w:r w:rsidR="005E04C6" w:rsidRPr="00510C2A">
        <w:rPr>
          <w:rFonts w:ascii="Garamond" w:hAnsi="Garamond" w:cs="Times New Roman"/>
          <w:b/>
          <w:sz w:val="22"/>
          <w:szCs w:val="22"/>
        </w:rPr>
        <w:tab/>
      </w:r>
      <w:r w:rsidR="00970132">
        <w:rPr>
          <w:rFonts w:ascii="Garamond" w:hAnsi="Garamond" w:cs="Times New Roman"/>
          <w:i/>
          <w:sz w:val="22"/>
          <w:szCs w:val="22"/>
        </w:rPr>
        <w:t>Oct</w:t>
      </w:r>
      <w:r w:rsidR="005E04C6" w:rsidRPr="00510C2A">
        <w:rPr>
          <w:rFonts w:ascii="Garamond" w:hAnsi="Garamond" w:cs="Times New Roman"/>
          <w:i/>
          <w:sz w:val="22"/>
          <w:szCs w:val="22"/>
        </w:rPr>
        <w:t xml:space="preserve"> 2015 – </w:t>
      </w:r>
      <w:r w:rsidR="00970132">
        <w:rPr>
          <w:rFonts w:ascii="Garamond" w:hAnsi="Garamond" w:cs="Times New Roman"/>
          <w:i/>
          <w:sz w:val="22"/>
          <w:szCs w:val="22"/>
        </w:rPr>
        <w:t>Dec 2015</w:t>
      </w:r>
    </w:p>
    <w:p w14:paraId="622D0365" w14:textId="77777777" w:rsidR="00970132" w:rsidRDefault="002F127B" w:rsidP="002F127B">
      <w:pPr>
        <w:pStyle w:val="ListParagraph"/>
        <w:numPr>
          <w:ilvl w:val="0"/>
          <w:numId w:val="2"/>
        </w:numPr>
        <w:tabs>
          <w:tab w:val="right" w:pos="63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Developed an application that distributes responsibilities to members of an apartment with Java, Android Studio, JavaScript, Python, Flask, Django, and MongoDB</w:t>
      </w:r>
    </w:p>
    <w:p w14:paraId="727D1C4B" w14:textId="1B00558A" w:rsidR="00D7144F" w:rsidRPr="002F127B" w:rsidRDefault="00970132" w:rsidP="002F127B">
      <w:pPr>
        <w:pStyle w:val="ListParagraph"/>
        <w:numPr>
          <w:ilvl w:val="0"/>
          <w:numId w:val="2"/>
        </w:numPr>
        <w:tabs>
          <w:tab w:val="right" w:pos="63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Implemented a responsive fro</w:t>
      </w:r>
      <w:r w:rsidR="00DB3F17">
        <w:rPr>
          <w:rFonts w:ascii="Garamond" w:hAnsi="Garamond" w:cs="Times New Roman"/>
          <w:sz w:val="22"/>
          <w:szCs w:val="22"/>
        </w:rPr>
        <w:t>nt-end with Material design in j</w:t>
      </w:r>
      <w:r>
        <w:rPr>
          <w:rFonts w:ascii="Garamond" w:hAnsi="Garamond" w:cs="Times New Roman"/>
          <w:sz w:val="22"/>
          <w:szCs w:val="22"/>
        </w:rPr>
        <w:t>Query</w:t>
      </w:r>
      <w:r w:rsidR="001D04B4">
        <w:rPr>
          <w:rFonts w:ascii="Garamond" w:hAnsi="Garamond" w:cs="Times New Roman"/>
          <w:sz w:val="22"/>
          <w:szCs w:val="22"/>
        </w:rPr>
        <w:t>, JavaScript, HTML, and CSS</w:t>
      </w:r>
      <w:r>
        <w:rPr>
          <w:rFonts w:ascii="Garamond" w:hAnsi="Garamond" w:cs="Times New Roman"/>
          <w:sz w:val="22"/>
          <w:szCs w:val="22"/>
        </w:rPr>
        <w:t xml:space="preserve"> </w:t>
      </w:r>
      <w:r w:rsidR="002F127B">
        <w:rPr>
          <w:rFonts w:ascii="Garamond" w:hAnsi="Garamond" w:cs="Times New Roman"/>
          <w:sz w:val="22"/>
          <w:szCs w:val="22"/>
        </w:rPr>
        <w:t xml:space="preserve"> </w:t>
      </w:r>
    </w:p>
    <w:p w14:paraId="7CBACDF3" w14:textId="73BDCF71" w:rsidR="00681105" w:rsidRPr="00510C2A" w:rsidRDefault="002F127B" w:rsidP="00681105">
      <w:pPr>
        <w:tabs>
          <w:tab w:val="right" w:pos="11070"/>
        </w:tabs>
        <w:spacing w:before="12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Autocomplete</w:t>
      </w:r>
      <w:r w:rsidR="00970132">
        <w:rPr>
          <w:rFonts w:ascii="Garamond" w:hAnsi="Garamond" w:cs="Times New Roman"/>
          <w:b/>
          <w:sz w:val="22"/>
          <w:szCs w:val="22"/>
        </w:rPr>
        <w:t xml:space="preserve"> </w:t>
      </w:r>
      <w:r w:rsidR="00970132">
        <w:rPr>
          <w:rFonts w:ascii="Garamond" w:hAnsi="Garamond" w:cs="Times New Roman"/>
          <w:sz w:val="22"/>
          <w:szCs w:val="22"/>
        </w:rPr>
        <w:t>| C++</w:t>
      </w:r>
      <w:r w:rsidR="00681105" w:rsidRPr="00510C2A">
        <w:rPr>
          <w:rFonts w:ascii="Garamond" w:hAnsi="Garamond" w:cs="Times New Roman"/>
          <w:b/>
          <w:sz w:val="22"/>
          <w:szCs w:val="22"/>
        </w:rPr>
        <w:tab/>
      </w:r>
      <w:r w:rsidR="00970132">
        <w:rPr>
          <w:rFonts w:ascii="Garamond" w:hAnsi="Garamond" w:cs="Times New Roman"/>
          <w:i/>
          <w:sz w:val="22"/>
          <w:szCs w:val="22"/>
        </w:rPr>
        <w:t>Apr 2016</w:t>
      </w:r>
      <w:r w:rsidR="00681105"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 w:rsidR="00970132">
        <w:rPr>
          <w:rFonts w:ascii="Garamond" w:hAnsi="Garamond" w:cs="Times New Roman"/>
          <w:i/>
          <w:sz w:val="22"/>
          <w:szCs w:val="22"/>
        </w:rPr>
        <w:t>May 2016</w:t>
      </w:r>
    </w:p>
    <w:p w14:paraId="257BEC53" w14:textId="0E4190B3" w:rsidR="00681105" w:rsidRDefault="00970132" w:rsidP="00681105">
      <w:pPr>
        <w:pStyle w:val="ListParagraph"/>
        <w:numPr>
          <w:ilvl w:val="0"/>
          <w:numId w:val="2"/>
        </w:numPr>
        <w:tabs>
          <w:tab w:val="right" w:pos="630"/>
        </w:tabs>
        <w:ind w:left="63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Used a Multiway Trie to implement a dictionary with AutoComplete with O(L) find and autocomplete, where L is the length of the longest word</w:t>
      </w:r>
    </w:p>
    <w:p w14:paraId="49E54CA9" w14:textId="0F6F8B84" w:rsidR="00681105" w:rsidRDefault="00970132" w:rsidP="00681105">
      <w:pPr>
        <w:pStyle w:val="ListParagraph"/>
        <w:numPr>
          <w:ilvl w:val="0"/>
          <w:numId w:val="2"/>
        </w:numPr>
        <w:tabs>
          <w:tab w:val="right" w:pos="63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Stored relations between nodes to decrease autocomplete time with a Priority Queue</w:t>
      </w:r>
    </w:p>
    <w:p w14:paraId="7B243700" w14:textId="2D0AD608" w:rsidR="008E377C" w:rsidRPr="00510C2A" w:rsidRDefault="00DB3F17" w:rsidP="006C61CB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Hollywood Connector</w:t>
      </w:r>
      <w:r w:rsidR="008E377C">
        <w:rPr>
          <w:rFonts w:ascii="Garamond" w:hAnsi="Garamond" w:cs="Times New Roman"/>
          <w:b/>
          <w:sz w:val="22"/>
          <w:szCs w:val="22"/>
        </w:rPr>
        <w:t xml:space="preserve"> </w:t>
      </w:r>
      <w:r w:rsidR="008E377C" w:rsidRPr="00510C2A">
        <w:rPr>
          <w:rFonts w:ascii="Garamond" w:hAnsi="Garamond" w:cs="Times New Roman"/>
          <w:sz w:val="22"/>
          <w:szCs w:val="22"/>
        </w:rPr>
        <w:t>|</w:t>
      </w:r>
      <w:r w:rsidR="00970132">
        <w:rPr>
          <w:rFonts w:ascii="Garamond" w:hAnsi="Garamond" w:cs="Times New Roman"/>
          <w:sz w:val="22"/>
          <w:szCs w:val="22"/>
        </w:rPr>
        <w:t xml:space="preserve"> C++</w:t>
      </w:r>
      <w:r w:rsidR="008E377C" w:rsidRPr="00510C2A">
        <w:rPr>
          <w:rFonts w:ascii="Garamond" w:hAnsi="Garamond" w:cs="Times New Roman"/>
          <w:b/>
          <w:sz w:val="22"/>
          <w:szCs w:val="22"/>
        </w:rPr>
        <w:tab/>
      </w:r>
      <w:r w:rsidR="00970132">
        <w:rPr>
          <w:rFonts w:ascii="Garamond" w:hAnsi="Garamond" w:cs="Times New Roman"/>
          <w:i/>
          <w:sz w:val="22"/>
          <w:szCs w:val="22"/>
        </w:rPr>
        <w:t>May 2016</w:t>
      </w:r>
      <w:r w:rsidR="008E377C"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 w:rsidR="006C61CB">
        <w:rPr>
          <w:rFonts w:ascii="Garamond" w:hAnsi="Garamond" w:cs="Times New Roman"/>
          <w:i/>
          <w:sz w:val="22"/>
          <w:szCs w:val="22"/>
        </w:rPr>
        <w:t>May</w:t>
      </w:r>
      <w:r w:rsidR="00970132">
        <w:rPr>
          <w:rFonts w:ascii="Garamond" w:hAnsi="Garamond" w:cs="Times New Roman"/>
          <w:i/>
          <w:sz w:val="22"/>
          <w:szCs w:val="22"/>
        </w:rPr>
        <w:t xml:space="preserve"> 2016</w:t>
      </w:r>
    </w:p>
    <w:p w14:paraId="49BF324A" w14:textId="367F577B" w:rsidR="00DB3F17" w:rsidRDefault="00DB3F17" w:rsidP="00DB3F17">
      <w:pPr>
        <w:pStyle w:val="ListParagraph"/>
        <w:numPr>
          <w:ilvl w:val="0"/>
          <w:numId w:val="2"/>
        </w:numPr>
        <w:tabs>
          <w:tab w:val="right" w:pos="630"/>
        </w:tabs>
        <w:ind w:left="630" w:hanging="270"/>
        <w:rPr>
          <w:rFonts w:ascii="Garamond" w:hAnsi="Garamond" w:cs="Times New Roman"/>
          <w:sz w:val="22"/>
          <w:szCs w:val="22"/>
        </w:rPr>
      </w:pPr>
      <w:r w:rsidRPr="00DB3F17">
        <w:rPr>
          <w:rFonts w:ascii="Garamond" w:hAnsi="Garamond" w:cs="Times New Roman"/>
          <w:sz w:val="22"/>
          <w:szCs w:val="22"/>
        </w:rPr>
        <w:t>Finds the closest connections between t</w:t>
      </w:r>
      <w:r>
        <w:rPr>
          <w:rFonts w:ascii="Garamond" w:hAnsi="Garamond" w:cs="Times New Roman"/>
          <w:sz w:val="22"/>
          <w:szCs w:val="22"/>
        </w:rPr>
        <w:t>wo actors or actresses using Dij</w:t>
      </w:r>
      <w:r w:rsidRPr="00DB3F17">
        <w:rPr>
          <w:rFonts w:ascii="Garamond" w:hAnsi="Garamond" w:cs="Times New Roman"/>
          <w:sz w:val="22"/>
          <w:szCs w:val="22"/>
        </w:rPr>
        <w:t>kstras and Union Find</w:t>
      </w:r>
    </w:p>
    <w:p w14:paraId="5A537091" w14:textId="341860E9" w:rsidR="00DB3F17" w:rsidRPr="00DB3F17" w:rsidRDefault="001D04B4" w:rsidP="00DB3F17">
      <w:pPr>
        <w:pStyle w:val="ListParagraph"/>
        <w:numPr>
          <w:ilvl w:val="0"/>
          <w:numId w:val="2"/>
        </w:numPr>
        <w:tabs>
          <w:tab w:val="right" w:pos="63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Analyzes actors and actresses to find the earliest years that people became connected</w:t>
      </w:r>
    </w:p>
    <w:p w14:paraId="7F466C22" w14:textId="1ECB8E44" w:rsidR="00681105" w:rsidRPr="00510C2A" w:rsidRDefault="00970132" w:rsidP="006C61CB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Unit Interpreter</w:t>
      </w:r>
      <w:r w:rsidR="00681105" w:rsidRPr="00510C2A">
        <w:rPr>
          <w:rFonts w:ascii="Garamond" w:hAnsi="Garamond" w:cs="Times New Roman"/>
          <w:sz w:val="22"/>
          <w:szCs w:val="22"/>
        </w:rPr>
        <w:t>|</w:t>
      </w:r>
      <w:r w:rsidR="00681105">
        <w:rPr>
          <w:rFonts w:ascii="Garamond" w:hAnsi="Garamond" w:cs="Times New Roman"/>
          <w:sz w:val="22"/>
          <w:szCs w:val="22"/>
        </w:rPr>
        <w:t xml:space="preserve"> </w:t>
      </w:r>
      <w:r w:rsidR="001D04B4">
        <w:rPr>
          <w:rFonts w:ascii="Garamond" w:hAnsi="Garamond" w:cs="Times New Roman"/>
          <w:sz w:val="22"/>
          <w:szCs w:val="22"/>
        </w:rPr>
        <w:t>Java</w:t>
      </w:r>
      <w:r w:rsidR="00681105" w:rsidRPr="00510C2A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i/>
          <w:sz w:val="22"/>
          <w:szCs w:val="22"/>
        </w:rPr>
        <w:t>May 2015</w:t>
      </w:r>
      <w:r w:rsidR="00681105"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>
        <w:rPr>
          <w:rFonts w:ascii="Garamond" w:hAnsi="Garamond" w:cs="Times New Roman"/>
          <w:i/>
          <w:sz w:val="22"/>
          <w:szCs w:val="22"/>
        </w:rPr>
        <w:t>Jun 2015</w:t>
      </w:r>
    </w:p>
    <w:p w14:paraId="4BAF58AD" w14:textId="1E8E9944" w:rsidR="00681105" w:rsidRDefault="00970132" w:rsidP="00681105">
      <w:pPr>
        <w:pStyle w:val="ListParagraph"/>
        <w:numPr>
          <w:ilvl w:val="0"/>
          <w:numId w:val="2"/>
        </w:numPr>
        <w:tabs>
          <w:tab w:val="right" w:pos="630"/>
        </w:tabs>
        <w:ind w:left="63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Created an interpreter to parse Unicalc, a language for describing measurements in various units </w:t>
      </w:r>
    </w:p>
    <w:p w14:paraId="2BDF6AFC" w14:textId="0478896A" w:rsidR="00A343D7" w:rsidRDefault="00970132" w:rsidP="00681105">
      <w:pPr>
        <w:pStyle w:val="ListParagraph"/>
        <w:numPr>
          <w:ilvl w:val="0"/>
          <w:numId w:val="2"/>
        </w:numPr>
        <w:tabs>
          <w:tab w:val="right" w:pos="630"/>
        </w:tabs>
        <w:ind w:left="63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Normalized ambiguous units and inputs to find the best approximation for given calculations</w:t>
      </w:r>
    </w:p>
    <w:p w14:paraId="536386BE" w14:textId="16FF0F23" w:rsidR="00A343D7" w:rsidRDefault="00970132" w:rsidP="00681105">
      <w:pPr>
        <w:pStyle w:val="ListParagraph"/>
        <w:numPr>
          <w:ilvl w:val="0"/>
          <w:numId w:val="2"/>
        </w:numPr>
        <w:tabs>
          <w:tab w:val="right" w:pos="630"/>
        </w:tabs>
        <w:ind w:left="630" w:hanging="270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Built a tokenizer to convert various input types to relevant tokens specific to Unicalc</w:t>
      </w:r>
    </w:p>
    <w:p w14:paraId="78694274" w14:textId="24B388C0" w:rsidR="006C61CB" w:rsidRPr="00DB3F17" w:rsidRDefault="00970132" w:rsidP="00DB3F17">
      <w:pPr>
        <w:pStyle w:val="ListParagraph"/>
        <w:numPr>
          <w:ilvl w:val="0"/>
          <w:numId w:val="2"/>
        </w:numPr>
        <w:tabs>
          <w:tab w:val="right" w:pos="63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Integrated T</w:t>
      </w:r>
      <w:r w:rsidR="00DB3F17">
        <w:rPr>
          <w:rFonts w:ascii="Garamond" w:hAnsi="Garamond" w:cs="Times New Roman"/>
          <w:sz w:val="22"/>
          <w:szCs w:val="22"/>
        </w:rPr>
        <w:t>est Driven Development</w:t>
      </w:r>
      <w:r>
        <w:rPr>
          <w:rFonts w:ascii="Garamond" w:hAnsi="Garamond" w:cs="Times New Roman"/>
          <w:sz w:val="22"/>
          <w:szCs w:val="22"/>
        </w:rPr>
        <w:t xml:space="preserve"> processes to promote efficient production in Java</w:t>
      </w:r>
      <w:r w:rsidR="003226E3" w:rsidRPr="00DB3F17">
        <w:rPr>
          <w:rFonts w:ascii="Garamond" w:hAnsi="Garamond" w:cs="Times New Roman"/>
          <w:sz w:val="22"/>
          <w:szCs w:val="22"/>
        </w:rPr>
        <w:t xml:space="preserve"> </w:t>
      </w:r>
    </w:p>
    <w:p w14:paraId="519CB4F9" w14:textId="5625CEAD" w:rsidR="001D04B4" w:rsidRPr="00510C2A" w:rsidRDefault="001D04B4" w:rsidP="001D04B4">
      <w:pPr>
        <w:tabs>
          <w:tab w:val="right" w:pos="1107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Huffman Encoding</w:t>
      </w:r>
      <w:r w:rsidRPr="00510C2A">
        <w:rPr>
          <w:rFonts w:ascii="Garamond" w:hAnsi="Garamond" w:cs="Times New Roman"/>
          <w:sz w:val="22"/>
          <w:szCs w:val="22"/>
        </w:rPr>
        <w:t>|</w:t>
      </w:r>
      <w:r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C++</w:t>
      </w:r>
      <w:r w:rsidRPr="00510C2A">
        <w:rPr>
          <w:rFonts w:ascii="Garamond" w:hAnsi="Garamond" w:cs="Times New Roman"/>
          <w:b/>
          <w:sz w:val="22"/>
          <w:szCs w:val="22"/>
        </w:rPr>
        <w:tab/>
      </w:r>
      <w:r w:rsidR="008926C9">
        <w:rPr>
          <w:rFonts w:ascii="Garamond" w:hAnsi="Garamond" w:cs="Times New Roman"/>
          <w:i/>
          <w:sz w:val="22"/>
          <w:szCs w:val="22"/>
        </w:rPr>
        <w:t>May 2016</w:t>
      </w:r>
      <w:r w:rsidRPr="00510C2A">
        <w:rPr>
          <w:rFonts w:ascii="Garamond" w:hAnsi="Garamond" w:cs="Times New Roman"/>
          <w:i/>
          <w:sz w:val="22"/>
          <w:szCs w:val="22"/>
        </w:rPr>
        <w:t xml:space="preserve"> – </w:t>
      </w:r>
      <w:r w:rsidR="008926C9">
        <w:rPr>
          <w:rFonts w:ascii="Garamond" w:hAnsi="Garamond" w:cs="Times New Roman"/>
          <w:i/>
          <w:sz w:val="22"/>
          <w:szCs w:val="22"/>
        </w:rPr>
        <w:t>Jun 2016</w:t>
      </w:r>
      <w:bookmarkStart w:id="0" w:name="_GoBack"/>
      <w:bookmarkEnd w:id="0"/>
    </w:p>
    <w:p w14:paraId="26FB4A0A" w14:textId="04601FE1" w:rsidR="001D04B4" w:rsidRPr="00DB3F17" w:rsidRDefault="001D04B4" w:rsidP="001D04B4">
      <w:pPr>
        <w:pStyle w:val="ListParagraph"/>
        <w:numPr>
          <w:ilvl w:val="0"/>
          <w:numId w:val="2"/>
        </w:numPr>
        <w:tabs>
          <w:tab w:val="right" w:pos="630"/>
        </w:tabs>
        <w:spacing w:line="360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Implemented a compressor and decompressor with Huffman Compression using a Binary Trie</w:t>
      </w:r>
      <w:r w:rsidRPr="00DB3F17">
        <w:rPr>
          <w:rFonts w:ascii="Garamond" w:hAnsi="Garamond" w:cs="Times New Roman"/>
          <w:sz w:val="22"/>
          <w:szCs w:val="22"/>
        </w:rPr>
        <w:t xml:space="preserve"> </w:t>
      </w:r>
    </w:p>
    <w:p w14:paraId="1449D336" w14:textId="1C0D7529" w:rsidR="00A448F6" w:rsidRPr="00A448F6" w:rsidRDefault="009B6EE5" w:rsidP="006A4A08">
      <w:pPr>
        <w:pStyle w:val="ListParagraph"/>
        <w:widowControl w:val="0"/>
        <w:pBdr>
          <w:top w:val="single" w:sz="4" w:space="2" w:color="auto"/>
          <w:bottom w:val="single" w:sz="4" w:space="1" w:color="auto"/>
        </w:pBdr>
        <w:tabs>
          <w:tab w:val="left" w:pos="9080"/>
          <w:tab w:val="left" w:pos="9220"/>
          <w:tab w:val="left" w:pos="10600"/>
        </w:tabs>
        <w:autoSpaceDE w:val="0"/>
        <w:autoSpaceDN w:val="0"/>
        <w:adjustRightInd w:val="0"/>
        <w:ind w:left="0" w:right="71"/>
        <w:rPr>
          <w:rFonts w:ascii="Garamond" w:hAnsi="Garamond" w:cs="Garamond"/>
          <w:b/>
          <w:bCs/>
          <w:sz w:val="10"/>
          <w:szCs w:val="10"/>
          <w:u w:val="double"/>
        </w:rPr>
      </w:pPr>
      <w:r>
        <w:rPr>
          <w:rFonts w:ascii="Garamond" w:hAnsi="Garamond" w:cs="Times"/>
          <w:b/>
          <w:sz w:val="26"/>
          <w:szCs w:val="26"/>
        </w:rPr>
        <w:t>I N V O L V E M E N T</w:t>
      </w:r>
      <w:r w:rsidR="008A1C75">
        <w:rPr>
          <w:rFonts w:ascii="Garamond" w:hAnsi="Garamond" w:cs="Times"/>
          <w:b/>
          <w:sz w:val="26"/>
          <w:szCs w:val="26"/>
        </w:rPr>
        <w:t xml:space="preserve"> </w:t>
      </w:r>
    </w:p>
    <w:p w14:paraId="6F387F6D" w14:textId="77777777" w:rsidR="00A448F6" w:rsidRPr="00A448F6" w:rsidRDefault="00A448F6" w:rsidP="0057659B">
      <w:pPr>
        <w:pStyle w:val="ListParagraph"/>
        <w:widowControl w:val="0"/>
        <w:tabs>
          <w:tab w:val="left" w:pos="9080"/>
          <w:tab w:val="left" w:pos="9220"/>
          <w:tab w:val="left" w:pos="10600"/>
        </w:tabs>
        <w:autoSpaceDE w:val="0"/>
        <w:autoSpaceDN w:val="0"/>
        <w:adjustRightInd w:val="0"/>
        <w:ind w:right="71"/>
        <w:rPr>
          <w:rFonts w:ascii="Garamond" w:hAnsi="Garamond" w:cs="Wingdings"/>
          <w:position w:val="1"/>
          <w:sz w:val="10"/>
          <w:szCs w:val="10"/>
        </w:rPr>
      </w:pPr>
    </w:p>
    <w:p w14:paraId="1F987D2A" w14:textId="13C7D59E" w:rsidR="005E53CD" w:rsidRPr="00DE7450" w:rsidRDefault="002F127B" w:rsidP="00DE7450">
      <w:pPr>
        <w:tabs>
          <w:tab w:val="right" w:pos="9360"/>
        </w:tabs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Taiwanese Ameri</w:t>
      </w:r>
      <w:r w:rsidR="001D04B4">
        <w:rPr>
          <w:rFonts w:ascii="Garamond" w:hAnsi="Garamond" w:cs="Times New Roman"/>
          <w:sz w:val="22"/>
          <w:szCs w:val="22"/>
        </w:rPr>
        <w:t>can Student Association, Chi</w:t>
      </w:r>
      <w:r>
        <w:rPr>
          <w:rFonts w:ascii="Garamond" w:hAnsi="Garamond" w:cs="Times New Roman"/>
          <w:sz w:val="22"/>
          <w:szCs w:val="22"/>
        </w:rPr>
        <w:t>n</w:t>
      </w:r>
      <w:r w:rsidR="001D04B4">
        <w:rPr>
          <w:rFonts w:ascii="Garamond" w:hAnsi="Garamond" w:cs="Times New Roman"/>
          <w:sz w:val="22"/>
          <w:szCs w:val="22"/>
        </w:rPr>
        <w:t>ese</w:t>
      </w:r>
      <w:r>
        <w:rPr>
          <w:rFonts w:ascii="Garamond" w:hAnsi="Garamond" w:cs="Times New Roman"/>
          <w:sz w:val="22"/>
          <w:szCs w:val="22"/>
        </w:rPr>
        <w:t xml:space="preserve"> American Student Association, Badminton, Ping Pong, Tzu Chi</w:t>
      </w:r>
      <w:r w:rsidR="001D04B4">
        <w:rPr>
          <w:rFonts w:ascii="Garamond" w:hAnsi="Garamond" w:cs="Times New Roman"/>
          <w:sz w:val="22"/>
          <w:szCs w:val="22"/>
        </w:rPr>
        <w:t>ng</w:t>
      </w:r>
    </w:p>
    <w:sectPr w:rsidR="005E53CD" w:rsidRPr="00DE7450" w:rsidSect="00A91E7B">
      <w:pgSz w:w="12240" w:h="15840"/>
      <w:pgMar w:top="504" w:right="576" w:bottom="279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4FC3E" w14:textId="77777777" w:rsidR="005F5E4E" w:rsidRDefault="005F5E4E" w:rsidP="00A91E7B">
      <w:r>
        <w:separator/>
      </w:r>
    </w:p>
  </w:endnote>
  <w:endnote w:type="continuationSeparator" w:id="0">
    <w:p w14:paraId="42C7B598" w14:textId="77777777" w:rsidR="005F5E4E" w:rsidRDefault="005F5E4E" w:rsidP="00A9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7AD0D" w14:textId="77777777" w:rsidR="005F5E4E" w:rsidRDefault="005F5E4E" w:rsidP="00A91E7B">
      <w:r>
        <w:separator/>
      </w:r>
    </w:p>
  </w:footnote>
  <w:footnote w:type="continuationSeparator" w:id="0">
    <w:p w14:paraId="52D92850" w14:textId="77777777" w:rsidR="005F5E4E" w:rsidRDefault="005F5E4E" w:rsidP="00A9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14BE7"/>
    <w:multiLevelType w:val="hybridMultilevel"/>
    <w:tmpl w:val="38D80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67878"/>
    <w:multiLevelType w:val="hybridMultilevel"/>
    <w:tmpl w:val="AEB84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57019"/>
    <w:multiLevelType w:val="hybridMultilevel"/>
    <w:tmpl w:val="87182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62C60"/>
    <w:multiLevelType w:val="hybridMultilevel"/>
    <w:tmpl w:val="33521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B713B"/>
    <w:multiLevelType w:val="hybridMultilevel"/>
    <w:tmpl w:val="1618D890"/>
    <w:lvl w:ilvl="0" w:tplc="FBCEAED0">
      <w:start w:val="3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C5A23"/>
    <w:multiLevelType w:val="hybridMultilevel"/>
    <w:tmpl w:val="6FA6C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723F6"/>
    <w:multiLevelType w:val="hybridMultilevel"/>
    <w:tmpl w:val="8AFC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CB"/>
    <w:rsid w:val="00001081"/>
    <w:rsid w:val="00001FDE"/>
    <w:rsid w:val="00011199"/>
    <w:rsid w:val="0001303D"/>
    <w:rsid w:val="00014DAC"/>
    <w:rsid w:val="000214F6"/>
    <w:rsid w:val="00021C2E"/>
    <w:rsid w:val="00033AC9"/>
    <w:rsid w:val="00033E2A"/>
    <w:rsid w:val="00036C6C"/>
    <w:rsid w:val="000409D9"/>
    <w:rsid w:val="000430FF"/>
    <w:rsid w:val="00045D65"/>
    <w:rsid w:val="00053F2C"/>
    <w:rsid w:val="00082392"/>
    <w:rsid w:val="00082A5C"/>
    <w:rsid w:val="00094F5F"/>
    <w:rsid w:val="000975E8"/>
    <w:rsid w:val="000B172C"/>
    <w:rsid w:val="000C2A4A"/>
    <w:rsid w:val="000E196E"/>
    <w:rsid w:val="000F30A0"/>
    <w:rsid w:val="000F5E39"/>
    <w:rsid w:val="00101439"/>
    <w:rsid w:val="00117237"/>
    <w:rsid w:val="001173AF"/>
    <w:rsid w:val="00117D94"/>
    <w:rsid w:val="00122335"/>
    <w:rsid w:val="00123600"/>
    <w:rsid w:val="00125DF9"/>
    <w:rsid w:val="00135214"/>
    <w:rsid w:val="001406FC"/>
    <w:rsid w:val="0014169A"/>
    <w:rsid w:val="00144C92"/>
    <w:rsid w:val="0014637F"/>
    <w:rsid w:val="0015006F"/>
    <w:rsid w:val="0016062A"/>
    <w:rsid w:val="0016186F"/>
    <w:rsid w:val="00175984"/>
    <w:rsid w:val="00182B0C"/>
    <w:rsid w:val="00183FD4"/>
    <w:rsid w:val="001962D5"/>
    <w:rsid w:val="001A5432"/>
    <w:rsid w:val="001B3099"/>
    <w:rsid w:val="001B3328"/>
    <w:rsid w:val="001C184B"/>
    <w:rsid w:val="001C4AD8"/>
    <w:rsid w:val="001C5707"/>
    <w:rsid w:val="001D04B4"/>
    <w:rsid w:val="001D338B"/>
    <w:rsid w:val="001F503C"/>
    <w:rsid w:val="00200DE6"/>
    <w:rsid w:val="00201E0F"/>
    <w:rsid w:val="002075B5"/>
    <w:rsid w:val="0021065C"/>
    <w:rsid w:val="00213687"/>
    <w:rsid w:val="00231A90"/>
    <w:rsid w:val="00232DF2"/>
    <w:rsid w:val="002417ED"/>
    <w:rsid w:val="00243F4B"/>
    <w:rsid w:val="002443CB"/>
    <w:rsid w:val="00246C16"/>
    <w:rsid w:val="002475FA"/>
    <w:rsid w:val="00253850"/>
    <w:rsid w:val="00255F31"/>
    <w:rsid w:val="00262E04"/>
    <w:rsid w:val="00270A05"/>
    <w:rsid w:val="002716DF"/>
    <w:rsid w:val="00271C53"/>
    <w:rsid w:val="00275464"/>
    <w:rsid w:val="00280473"/>
    <w:rsid w:val="00283057"/>
    <w:rsid w:val="002875C2"/>
    <w:rsid w:val="00287BA9"/>
    <w:rsid w:val="00287EB0"/>
    <w:rsid w:val="00290F79"/>
    <w:rsid w:val="0029102C"/>
    <w:rsid w:val="00295DF0"/>
    <w:rsid w:val="002A2D14"/>
    <w:rsid w:val="002A58F0"/>
    <w:rsid w:val="002B0D5A"/>
    <w:rsid w:val="002C5B75"/>
    <w:rsid w:val="002C6ADF"/>
    <w:rsid w:val="002D4376"/>
    <w:rsid w:val="002E306A"/>
    <w:rsid w:val="002F127B"/>
    <w:rsid w:val="002F52D9"/>
    <w:rsid w:val="002F6335"/>
    <w:rsid w:val="002F7359"/>
    <w:rsid w:val="003006EC"/>
    <w:rsid w:val="00303FA9"/>
    <w:rsid w:val="003226E3"/>
    <w:rsid w:val="00325DDF"/>
    <w:rsid w:val="0032704D"/>
    <w:rsid w:val="003303F6"/>
    <w:rsid w:val="00331FE0"/>
    <w:rsid w:val="00332A13"/>
    <w:rsid w:val="00333D13"/>
    <w:rsid w:val="003433BC"/>
    <w:rsid w:val="003448CE"/>
    <w:rsid w:val="003531EF"/>
    <w:rsid w:val="00356C3A"/>
    <w:rsid w:val="003573D1"/>
    <w:rsid w:val="0036680F"/>
    <w:rsid w:val="00367825"/>
    <w:rsid w:val="00370A25"/>
    <w:rsid w:val="00371E2E"/>
    <w:rsid w:val="00380F8A"/>
    <w:rsid w:val="00386A6E"/>
    <w:rsid w:val="00391349"/>
    <w:rsid w:val="00392912"/>
    <w:rsid w:val="003A1D42"/>
    <w:rsid w:val="003B0960"/>
    <w:rsid w:val="003B3D41"/>
    <w:rsid w:val="003B7FCB"/>
    <w:rsid w:val="003D0541"/>
    <w:rsid w:val="003D39C0"/>
    <w:rsid w:val="003D616C"/>
    <w:rsid w:val="003E2A12"/>
    <w:rsid w:val="003F1A91"/>
    <w:rsid w:val="003F6F49"/>
    <w:rsid w:val="00403C47"/>
    <w:rsid w:val="00407BC7"/>
    <w:rsid w:val="00412D34"/>
    <w:rsid w:val="0042153A"/>
    <w:rsid w:val="00422DDE"/>
    <w:rsid w:val="00426033"/>
    <w:rsid w:val="00430263"/>
    <w:rsid w:val="004316E5"/>
    <w:rsid w:val="004344DF"/>
    <w:rsid w:val="00451B74"/>
    <w:rsid w:val="00451E91"/>
    <w:rsid w:val="00456705"/>
    <w:rsid w:val="004638DE"/>
    <w:rsid w:val="00464B11"/>
    <w:rsid w:val="004678FB"/>
    <w:rsid w:val="004A30AC"/>
    <w:rsid w:val="004C7A4E"/>
    <w:rsid w:val="004E6FBD"/>
    <w:rsid w:val="005017C8"/>
    <w:rsid w:val="00501F34"/>
    <w:rsid w:val="00510C2A"/>
    <w:rsid w:val="00513E1C"/>
    <w:rsid w:val="00533B7F"/>
    <w:rsid w:val="0054606A"/>
    <w:rsid w:val="00553633"/>
    <w:rsid w:val="00556587"/>
    <w:rsid w:val="005602D0"/>
    <w:rsid w:val="00561253"/>
    <w:rsid w:val="0056573C"/>
    <w:rsid w:val="005670A9"/>
    <w:rsid w:val="00570380"/>
    <w:rsid w:val="005724FD"/>
    <w:rsid w:val="0057659B"/>
    <w:rsid w:val="0057736E"/>
    <w:rsid w:val="00582EE3"/>
    <w:rsid w:val="005972C9"/>
    <w:rsid w:val="005A5DB6"/>
    <w:rsid w:val="005B0B03"/>
    <w:rsid w:val="005E04C6"/>
    <w:rsid w:val="005E53CD"/>
    <w:rsid w:val="005F5E4E"/>
    <w:rsid w:val="0061069B"/>
    <w:rsid w:val="00611F9D"/>
    <w:rsid w:val="00624B29"/>
    <w:rsid w:val="00630FAC"/>
    <w:rsid w:val="00643451"/>
    <w:rsid w:val="00681105"/>
    <w:rsid w:val="006918F0"/>
    <w:rsid w:val="006A2A9D"/>
    <w:rsid w:val="006A4A08"/>
    <w:rsid w:val="006A7BA2"/>
    <w:rsid w:val="006B69C3"/>
    <w:rsid w:val="006C477D"/>
    <w:rsid w:val="006C5FB7"/>
    <w:rsid w:val="006C61CB"/>
    <w:rsid w:val="006E2101"/>
    <w:rsid w:val="006E32FB"/>
    <w:rsid w:val="006F3EB7"/>
    <w:rsid w:val="006F6448"/>
    <w:rsid w:val="00711B1E"/>
    <w:rsid w:val="00736EAD"/>
    <w:rsid w:val="007428D5"/>
    <w:rsid w:val="00746690"/>
    <w:rsid w:val="007475E4"/>
    <w:rsid w:val="0075493A"/>
    <w:rsid w:val="00756418"/>
    <w:rsid w:val="00765937"/>
    <w:rsid w:val="00775FBC"/>
    <w:rsid w:val="00791976"/>
    <w:rsid w:val="00794BE6"/>
    <w:rsid w:val="007A2553"/>
    <w:rsid w:val="007A3B77"/>
    <w:rsid w:val="007C634B"/>
    <w:rsid w:val="007F7F0D"/>
    <w:rsid w:val="00800092"/>
    <w:rsid w:val="00811679"/>
    <w:rsid w:val="008165DB"/>
    <w:rsid w:val="00824C23"/>
    <w:rsid w:val="00833323"/>
    <w:rsid w:val="00844B01"/>
    <w:rsid w:val="008735F2"/>
    <w:rsid w:val="00874382"/>
    <w:rsid w:val="008851FE"/>
    <w:rsid w:val="0089192D"/>
    <w:rsid w:val="008926C9"/>
    <w:rsid w:val="00895096"/>
    <w:rsid w:val="008A0E0B"/>
    <w:rsid w:val="008A1C75"/>
    <w:rsid w:val="008A49B3"/>
    <w:rsid w:val="008A64CE"/>
    <w:rsid w:val="008A7414"/>
    <w:rsid w:val="008B2F10"/>
    <w:rsid w:val="008C2C4C"/>
    <w:rsid w:val="008E377C"/>
    <w:rsid w:val="008E3D30"/>
    <w:rsid w:val="008F7653"/>
    <w:rsid w:val="009020E4"/>
    <w:rsid w:val="00902182"/>
    <w:rsid w:val="009040C6"/>
    <w:rsid w:val="00905D96"/>
    <w:rsid w:val="00911C00"/>
    <w:rsid w:val="00912E59"/>
    <w:rsid w:val="00922963"/>
    <w:rsid w:val="00926D6E"/>
    <w:rsid w:val="00934AF8"/>
    <w:rsid w:val="00943213"/>
    <w:rsid w:val="00953DB0"/>
    <w:rsid w:val="00956623"/>
    <w:rsid w:val="00960BC8"/>
    <w:rsid w:val="00961D10"/>
    <w:rsid w:val="00970132"/>
    <w:rsid w:val="00974A42"/>
    <w:rsid w:val="009837D3"/>
    <w:rsid w:val="00984C0F"/>
    <w:rsid w:val="00993434"/>
    <w:rsid w:val="009B4428"/>
    <w:rsid w:val="009B69F9"/>
    <w:rsid w:val="009B6EE5"/>
    <w:rsid w:val="009B71CE"/>
    <w:rsid w:val="009D13F7"/>
    <w:rsid w:val="009E2613"/>
    <w:rsid w:val="009F3323"/>
    <w:rsid w:val="009F5CAF"/>
    <w:rsid w:val="00A00838"/>
    <w:rsid w:val="00A0640A"/>
    <w:rsid w:val="00A07409"/>
    <w:rsid w:val="00A27E22"/>
    <w:rsid w:val="00A343D7"/>
    <w:rsid w:val="00A448F6"/>
    <w:rsid w:val="00A47BF4"/>
    <w:rsid w:val="00A5091C"/>
    <w:rsid w:val="00A52504"/>
    <w:rsid w:val="00A57A05"/>
    <w:rsid w:val="00A748D7"/>
    <w:rsid w:val="00A858DB"/>
    <w:rsid w:val="00A91E7B"/>
    <w:rsid w:val="00AD31F0"/>
    <w:rsid w:val="00AD56E3"/>
    <w:rsid w:val="00AD5866"/>
    <w:rsid w:val="00AE0C04"/>
    <w:rsid w:val="00AF2776"/>
    <w:rsid w:val="00AF4C3E"/>
    <w:rsid w:val="00B00D6D"/>
    <w:rsid w:val="00B16BEA"/>
    <w:rsid w:val="00B35DEA"/>
    <w:rsid w:val="00B4398A"/>
    <w:rsid w:val="00B46BFA"/>
    <w:rsid w:val="00B52968"/>
    <w:rsid w:val="00B53439"/>
    <w:rsid w:val="00B60EA4"/>
    <w:rsid w:val="00B65833"/>
    <w:rsid w:val="00B734B4"/>
    <w:rsid w:val="00B86562"/>
    <w:rsid w:val="00BA4FFE"/>
    <w:rsid w:val="00BB664E"/>
    <w:rsid w:val="00BD2E71"/>
    <w:rsid w:val="00BE6C15"/>
    <w:rsid w:val="00BE6F38"/>
    <w:rsid w:val="00BF20AB"/>
    <w:rsid w:val="00BF482D"/>
    <w:rsid w:val="00BF5F42"/>
    <w:rsid w:val="00C11947"/>
    <w:rsid w:val="00C25E4D"/>
    <w:rsid w:val="00C33BD8"/>
    <w:rsid w:val="00C356CD"/>
    <w:rsid w:val="00C3659F"/>
    <w:rsid w:val="00C37448"/>
    <w:rsid w:val="00C450FF"/>
    <w:rsid w:val="00C45EBD"/>
    <w:rsid w:val="00C50375"/>
    <w:rsid w:val="00C53D72"/>
    <w:rsid w:val="00C53FB2"/>
    <w:rsid w:val="00C6450C"/>
    <w:rsid w:val="00C723D2"/>
    <w:rsid w:val="00C801DC"/>
    <w:rsid w:val="00C80F04"/>
    <w:rsid w:val="00C97FB9"/>
    <w:rsid w:val="00CA18DD"/>
    <w:rsid w:val="00CA70FC"/>
    <w:rsid w:val="00CB13EC"/>
    <w:rsid w:val="00CB3888"/>
    <w:rsid w:val="00CE291B"/>
    <w:rsid w:val="00D11C7C"/>
    <w:rsid w:val="00D123B7"/>
    <w:rsid w:val="00D12613"/>
    <w:rsid w:val="00D20776"/>
    <w:rsid w:val="00D22C09"/>
    <w:rsid w:val="00D255FA"/>
    <w:rsid w:val="00D4277E"/>
    <w:rsid w:val="00D43716"/>
    <w:rsid w:val="00D455E4"/>
    <w:rsid w:val="00D45F8B"/>
    <w:rsid w:val="00D62AEB"/>
    <w:rsid w:val="00D62CEA"/>
    <w:rsid w:val="00D7144F"/>
    <w:rsid w:val="00D85FF4"/>
    <w:rsid w:val="00DA0177"/>
    <w:rsid w:val="00DA5970"/>
    <w:rsid w:val="00DA6154"/>
    <w:rsid w:val="00DA7B00"/>
    <w:rsid w:val="00DB3AF8"/>
    <w:rsid w:val="00DB3F17"/>
    <w:rsid w:val="00DB556E"/>
    <w:rsid w:val="00DB7C4E"/>
    <w:rsid w:val="00DE7450"/>
    <w:rsid w:val="00DF2622"/>
    <w:rsid w:val="00DF687F"/>
    <w:rsid w:val="00E12500"/>
    <w:rsid w:val="00E45A40"/>
    <w:rsid w:val="00E46A7C"/>
    <w:rsid w:val="00E47214"/>
    <w:rsid w:val="00E5215D"/>
    <w:rsid w:val="00E70087"/>
    <w:rsid w:val="00E76B3F"/>
    <w:rsid w:val="00E77374"/>
    <w:rsid w:val="00EA45B0"/>
    <w:rsid w:val="00EB5C10"/>
    <w:rsid w:val="00EC0098"/>
    <w:rsid w:val="00EC626D"/>
    <w:rsid w:val="00ED529A"/>
    <w:rsid w:val="00EF1131"/>
    <w:rsid w:val="00F04CB7"/>
    <w:rsid w:val="00F0638C"/>
    <w:rsid w:val="00F07908"/>
    <w:rsid w:val="00F1370A"/>
    <w:rsid w:val="00F30721"/>
    <w:rsid w:val="00F320B4"/>
    <w:rsid w:val="00F3707D"/>
    <w:rsid w:val="00F40B58"/>
    <w:rsid w:val="00F43530"/>
    <w:rsid w:val="00F44DFA"/>
    <w:rsid w:val="00F525DF"/>
    <w:rsid w:val="00F67E85"/>
    <w:rsid w:val="00F92838"/>
    <w:rsid w:val="00F9594A"/>
    <w:rsid w:val="00F96777"/>
    <w:rsid w:val="00F96ECC"/>
    <w:rsid w:val="00F979C7"/>
    <w:rsid w:val="00FD6912"/>
    <w:rsid w:val="00FD703D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891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7B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47BF4"/>
  </w:style>
  <w:style w:type="paragraph" w:styleId="BalloonText">
    <w:name w:val="Balloon Text"/>
    <w:basedOn w:val="Normal"/>
    <w:link w:val="BalloonTextChar"/>
    <w:uiPriority w:val="99"/>
    <w:semiHidden/>
    <w:unhideWhenUsed/>
    <w:rsid w:val="00DB7C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4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1F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F0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E7B"/>
  </w:style>
  <w:style w:type="paragraph" w:styleId="Footer">
    <w:name w:val="footer"/>
    <w:basedOn w:val="Normal"/>
    <w:link w:val="FooterChar"/>
    <w:uiPriority w:val="99"/>
    <w:unhideWhenUsed/>
    <w:rsid w:val="00A91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E7B"/>
  </w:style>
  <w:style w:type="character" w:styleId="Mention">
    <w:name w:val="Mention"/>
    <w:basedOn w:val="DefaultParagraphFont"/>
    <w:uiPriority w:val="99"/>
    <w:rsid w:val="0099343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yang@ucdav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lanche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1B235D-1EB0-4717-B56F-6833D069E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Serafin</dc:creator>
  <cp:keywords/>
  <dc:description/>
  <cp:lastModifiedBy>Joshua van Gogh</cp:lastModifiedBy>
  <cp:revision>4</cp:revision>
  <cp:lastPrinted>2016-02-25T01:53:00Z</cp:lastPrinted>
  <dcterms:created xsi:type="dcterms:W3CDTF">2017-03-31T22:49:00Z</dcterms:created>
  <dcterms:modified xsi:type="dcterms:W3CDTF">2017-03-31T23:55:00Z</dcterms:modified>
</cp:coreProperties>
</file>